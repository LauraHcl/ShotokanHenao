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82048" w14:textId="79232A75" w:rsidR="00A9204E" w:rsidRPr="009872C3" w:rsidRDefault="00A80E34" w:rsidP="00A80E34">
      <w:pPr>
        <w:pStyle w:val="Ttulo1"/>
        <w:rPr>
          <w:rFonts w:ascii="Arial Black" w:hAnsi="Arial Black"/>
          <w:sz w:val="72"/>
          <w:szCs w:val="72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872C3">
        <w:rPr>
          <w:rFonts w:ascii="Arial Black" w:hAnsi="Arial Black"/>
          <w:sz w:val="72"/>
          <w:szCs w:val="72"/>
          <w:lang w:val="es-C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SEO</w:t>
      </w:r>
    </w:p>
    <w:p w14:paraId="5520C9CE" w14:textId="511FF5D0" w:rsidR="00A80E34" w:rsidRDefault="00E740A5" w:rsidP="00E740A5">
      <w:pPr>
        <w:pStyle w:val="Ttulo2"/>
      </w:pPr>
      <w:r w:rsidRPr="00E740A5">
        <w:t xml:space="preserve">Mejorando el SEO de mi página </w:t>
      </w:r>
    </w:p>
    <w:p w14:paraId="5225FD42" w14:textId="77777777" w:rsidR="00E740A5" w:rsidRPr="00E740A5" w:rsidRDefault="00E740A5" w:rsidP="00E740A5"/>
    <w:p w14:paraId="5753D547" w14:textId="20A60D78" w:rsidR="00E740A5" w:rsidRPr="00E740A5" w:rsidRDefault="00E740A5" w:rsidP="00E740A5">
      <w:pPr>
        <w:rPr>
          <w:b/>
          <w:bCs/>
        </w:rPr>
      </w:pPr>
      <w:r w:rsidRPr="00E740A5">
        <w:rPr>
          <w:b/>
          <w:bCs/>
        </w:rPr>
        <w:t>En index</w:t>
      </w:r>
      <w:r>
        <w:rPr>
          <w:b/>
          <w:bCs/>
        </w:rPr>
        <w:t xml:space="preserve">.html </w:t>
      </w:r>
    </w:p>
    <w:p w14:paraId="58B4B98D" w14:textId="40174236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la descripción de lo que encuentras en la página,</w:t>
      </w:r>
    </w:p>
    <w:p w14:paraId="7ADFDD21" w14:textId="34C6B539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</w:t>
      </w:r>
      <w:proofErr w:type="spellStart"/>
      <w:r>
        <w:t>keywords</w:t>
      </w:r>
      <w:proofErr w:type="spellEnd"/>
      <w:r>
        <w:t>,</w:t>
      </w:r>
    </w:p>
    <w:p w14:paraId="46231E47" w14:textId="527D5E5A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autoría.</w:t>
      </w:r>
    </w:p>
    <w:p w14:paraId="2E9972CC" w14:textId="7629C5B4" w:rsidR="00E740A5" w:rsidRDefault="00E740A5" w:rsidP="00E740A5">
      <w:r>
        <w:t>Ya te</w:t>
      </w:r>
      <w:r w:rsidR="002A06BE">
        <w:t>n</w:t>
      </w:r>
      <w:r>
        <w:t xml:space="preserve">ía las imágenes con </w:t>
      </w:r>
      <w:r w:rsidR="002A06BE">
        <w:t xml:space="preserve">la descripción en </w:t>
      </w:r>
      <w:proofErr w:type="spellStart"/>
      <w:r w:rsidR="002A06BE">
        <w:t>alt</w:t>
      </w:r>
      <w:proofErr w:type="spellEnd"/>
    </w:p>
    <w:p w14:paraId="3B92947C" w14:textId="015729E6" w:rsidR="009872C3" w:rsidRDefault="009872C3" w:rsidP="00E740A5"/>
    <w:p w14:paraId="07EF0FA9" w14:textId="77777777" w:rsidR="009872C3" w:rsidRPr="00E740A5" w:rsidRDefault="009872C3" w:rsidP="00E740A5"/>
    <w:p w14:paraId="24B42816" w14:textId="2E729AE0" w:rsidR="00E740A5" w:rsidRDefault="00E740A5" w:rsidP="00E740A5">
      <w:pPr>
        <w:rPr>
          <w:b/>
          <w:bCs/>
        </w:rPr>
      </w:pPr>
    </w:p>
    <w:p w14:paraId="03E35985" w14:textId="77777777" w:rsidR="009872C3" w:rsidRDefault="009872C3" w:rsidP="00E740A5">
      <w:pPr>
        <w:rPr>
          <w:b/>
          <w:bCs/>
        </w:rPr>
      </w:pPr>
    </w:p>
    <w:p w14:paraId="5789A3C6" w14:textId="49DB79FA" w:rsidR="00E740A5" w:rsidRDefault="00E740A5" w:rsidP="00E740A5">
      <w:r w:rsidRPr="00E740A5">
        <w:rPr>
          <w:b/>
          <w:bCs/>
        </w:rPr>
        <w:t xml:space="preserve">En </w:t>
      </w:r>
      <w:r>
        <w:rPr>
          <w:b/>
          <w:bCs/>
        </w:rPr>
        <w:t xml:space="preserve">tienda.html </w:t>
      </w:r>
    </w:p>
    <w:p w14:paraId="7B26652C" w14:textId="77777777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la descripción de lo que encuentras en la página,</w:t>
      </w:r>
    </w:p>
    <w:p w14:paraId="0B044B37" w14:textId="77777777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</w:t>
      </w:r>
      <w:proofErr w:type="spellStart"/>
      <w:r>
        <w:t>keywords</w:t>
      </w:r>
      <w:proofErr w:type="spellEnd"/>
      <w:r>
        <w:t>,</w:t>
      </w:r>
    </w:p>
    <w:p w14:paraId="3EC624C5" w14:textId="1EB1C807" w:rsidR="00E740A5" w:rsidRDefault="00E740A5" w:rsidP="00E740A5">
      <w:r>
        <w:t xml:space="preserve">Meta </w:t>
      </w:r>
      <w:proofErr w:type="spellStart"/>
      <w:r>
        <w:t>name</w:t>
      </w:r>
      <w:proofErr w:type="spellEnd"/>
      <w:r>
        <w:t xml:space="preserve"> con autoría.</w:t>
      </w:r>
    </w:p>
    <w:p w14:paraId="0D2629D8" w14:textId="3EAFD1C0" w:rsidR="002A06BE" w:rsidRDefault="002A06BE" w:rsidP="002A06BE">
      <w:r>
        <w:t xml:space="preserve">Ya tenía las imágenes con la descripción en </w:t>
      </w:r>
      <w:proofErr w:type="spellStart"/>
      <w:r>
        <w:t>alt</w:t>
      </w:r>
      <w:proofErr w:type="spellEnd"/>
    </w:p>
    <w:p w14:paraId="7A0E9640" w14:textId="77777777" w:rsidR="009872C3" w:rsidRDefault="009872C3" w:rsidP="002A06BE"/>
    <w:p w14:paraId="4143143C" w14:textId="3A95046B" w:rsidR="002A06BE" w:rsidRDefault="002A06BE" w:rsidP="002A06BE">
      <w:r>
        <w:t xml:space="preserve">Mejoré el </w:t>
      </w:r>
      <w:proofErr w:type="spellStart"/>
      <w:r>
        <w:t>title</w:t>
      </w:r>
      <w:proofErr w:type="spellEnd"/>
    </w:p>
    <w:p w14:paraId="01D76267" w14:textId="3151740E" w:rsidR="002A06BE" w:rsidRDefault="002A06BE" w:rsidP="002A06BE">
      <w:r>
        <w:t>Mejoré el h1</w:t>
      </w:r>
    </w:p>
    <w:p w14:paraId="1CDDFAC1" w14:textId="5087C2B2" w:rsidR="002A06BE" w:rsidRDefault="002A06BE" w:rsidP="002A06BE">
      <w:pPr>
        <w:rPr>
          <w:lang w:val="es-CO"/>
        </w:rPr>
      </w:pPr>
      <w:r>
        <w:t xml:space="preserve">Puse en </w:t>
      </w:r>
      <w:r w:rsidRPr="002A06BE">
        <w:rPr>
          <w:lang w:val="es-CO"/>
        </w:rPr>
        <w:t>&lt;</w:t>
      </w:r>
      <w:proofErr w:type="spellStart"/>
      <w:r w:rsidRPr="002A06BE">
        <w:rPr>
          <w:lang w:val="es-CO"/>
        </w:rPr>
        <w:t>strong</w:t>
      </w:r>
      <w:proofErr w:type="spellEnd"/>
      <w:r w:rsidRPr="002A06BE">
        <w:rPr>
          <w:lang w:val="es-CO"/>
        </w:rPr>
        <w:t>&gt; una fra</w:t>
      </w:r>
      <w:r>
        <w:rPr>
          <w:lang w:val="es-CO"/>
        </w:rPr>
        <w:t>se llamativa para el mercadeo de los productos.</w:t>
      </w:r>
    </w:p>
    <w:p w14:paraId="0345194F" w14:textId="0CE89BBB" w:rsidR="009872C3" w:rsidRDefault="009872C3" w:rsidP="002A06BE">
      <w:pPr>
        <w:rPr>
          <w:lang w:val="es-CO"/>
        </w:rPr>
      </w:pPr>
    </w:p>
    <w:p w14:paraId="52AB18F8" w14:textId="08E9D03C" w:rsidR="009872C3" w:rsidRDefault="009872C3" w:rsidP="002A06BE">
      <w:pPr>
        <w:rPr>
          <w:lang w:val="es-CO"/>
        </w:rPr>
      </w:pPr>
    </w:p>
    <w:p w14:paraId="0CE63271" w14:textId="77777777" w:rsidR="009872C3" w:rsidRDefault="009872C3" w:rsidP="002A06BE">
      <w:pPr>
        <w:rPr>
          <w:lang w:val="es-CO"/>
        </w:rPr>
      </w:pPr>
    </w:p>
    <w:p w14:paraId="70AA33CF" w14:textId="4C928CB3" w:rsidR="009B3A42" w:rsidRDefault="009B3A42" w:rsidP="002A06BE">
      <w:pPr>
        <w:rPr>
          <w:lang w:val="es-CO"/>
        </w:rPr>
      </w:pPr>
    </w:p>
    <w:p w14:paraId="1AAEA098" w14:textId="77777777" w:rsidR="009872C3" w:rsidRDefault="009872C3" w:rsidP="009B3A42">
      <w:pPr>
        <w:rPr>
          <w:b/>
          <w:bCs/>
        </w:rPr>
      </w:pPr>
    </w:p>
    <w:p w14:paraId="23825C2E" w14:textId="43EDF3CC" w:rsidR="009B3A42" w:rsidRDefault="009B3A42" w:rsidP="009B3A42">
      <w:pPr>
        <w:rPr>
          <w:b/>
          <w:bCs/>
        </w:rPr>
      </w:pPr>
      <w:r w:rsidRPr="00E740A5">
        <w:rPr>
          <w:b/>
          <w:bCs/>
        </w:rPr>
        <w:t xml:space="preserve">En </w:t>
      </w:r>
      <w:r w:rsidR="009872C3">
        <w:rPr>
          <w:b/>
          <w:bCs/>
        </w:rPr>
        <w:t>clases</w:t>
      </w:r>
      <w:r>
        <w:rPr>
          <w:b/>
          <w:bCs/>
        </w:rPr>
        <w:t xml:space="preserve">.html </w:t>
      </w:r>
    </w:p>
    <w:p w14:paraId="1D1AF6F0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la descripción de lo que encuentras en la página,</w:t>
      </w:r>
    </w:p>
    <w:p w14:paraId="2E800691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</w:t>
      </w:r>
      <w:proofErr w:type="spellStart"/>
      <w:r>
        <w:t>keywords</w:t>
      </w:r>
      <w:proofErr w:type="spellEnd"/>
      <w:r>
        <w:t>,</w:t>
      </w:r>
    </w:p>
    <w:p w14:paraId="0088B70E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autoría.</w:t>
      </w:r>
    </w:p>
    <w:p w14:paraId="2B9DA9F6" w14:textId="77777777" w:rsidR="009D44CE" w:rsidRDefault="009D44CE" w:rsidP="009D44CE">
      <w:r>
        <w:t xml:space="preserve">Agregué en las imágenes la descripción en </w:t>
      </w:r>
      <w:proofErr w:type="spellStart"/>
      <w:r>
        <w:t>alt</w:t>
      </w:r>
      <w:proofErr w:type="spellEnd"/>
    </w:p>
    <w:p w14:paraId="63370355" w14:textId="77777777" w:rsidR="009872C3" w:rsidRPr="00244F41" w:rsidRDefault="009872C3" w:rsidP="009872C3">
      <w:pPr>
        <w:rPr>
          <w:lang w:val="es-CO"/>
        </w:rPr>
      </w:pPr>
    </w:p>
    <w:p w14:paraId="5230C667" w14:textId="77777777" w:rsidR="009872C3" w:rsidRDefault="009872C3" w:rsidP="009872C3"/>
    <w:p w14:paraId="23F56DD7" w14:textId="1983990A" w:rsidR="009872C3" w:rsidRDefault="009872C3" w:rsidP="009B3A42">
      <w:pPr>
        <w:rPr>
          <w:b/>
          <w:bCs/>
        </w:rPr>
      </w:pPr>
    </w:p>
    <w:p w14:paraId="6892D67E" w14:textId="643B9303" w:rsidR="009872C3" w:rsidRDefault="009872C3" w:rsidP="009B3A42">
      <w:pPr>
        <w:rPr>
          <w:b/>
          <w:bCs/>
        </w:rPr>
      </w:pPr>
    </w:p>
    <w:p w14:paraId="7C061D73" w14:textId="77777777" w:rsidR="009872C3" w:rsidRDefault="009872C3" w:rsidP="009872C3">
      <w:pPr>
        <w:rPr>
          <w:b/>
          <w:bCs/>
        </w:rPr>
      </w:pPr>
    </w:p>
    <w:p w14:paraId="45B12B14" w14:textId="3853A5A3" w:rsidR="009872C3" w:rsidRDefault="009872C3" w:rsidP="009872C3">
      <w:pPr>
        <w:rPr>
          <w:b/>
          <w:bCs/>
        </w:rPr>
      </w:pPr>
      <w:r w:rsidRPr="00E740A5">
        <w:rPr>
          <w:b/>
          <w:bCs/>
        </w:rPr>
        <w:t xml:space="preserve">En </w:t>
      </w:r>
      <w:r>
        <w:rPr>
          <w:b/>
          <w:bCs/>
        </w:rPr>
        <w:t>nosotros</w:t>
      </w:r>
      <w:r>
        <w:rPr>
          <w:b/>
          <w:bCs/>
        </w:rPr>
        <w:t xml:space="preserve">.html </w:t>
      </w:r>
    </w:p>
    <w:p w14:paraId="1456BD29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la descripción de lo que encuentras en la página,</w:t>
      </w:r>
    </w:p>
    <w:p w14:paraId="5EA37AB3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</w:t>
      </w:r>
      <w:proofErr w:type="spellStart"/>
      <w:r>
        <w:t>keywords</w:t>
      </w:r>
      <w:proofErr w:type="spellEnd"/>
      <w:r>
        <w:t>,</w:t>
      </w:r>
    </w:p>
    <w:p w14:paraId="40A716B2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autoría.</w:t>
      </w:r>
    </w:p>
    <w:p w14:paraId="3796B4AA" w14:textId="77777777" w:rsidR="009D44CE" w:rsidRDefault="009D44CE" w:rsidP="009D44CE">
      <w:r>
        <w:t xml:space="preserve">Agregué en las imágenes la descripción en </w:t>
      </w:r>
      <w:proofErr w:type="spellStart"/>
      <w:r>
        <w:t>alt</w:t>
      </w:r>
      <w:proofErr w:type="spellEnd"/>
    </w:p>
    <w:p w14:paraId="6C78C777" w14:textId="708907EE" w:rsidR="009872C3" w:rsidRDefault="009872C3" w:rsidP="009872C3"/>
    <w:p w14:paraId="54021E49" w14:textId="77777777" w:rsidR="009872C3" w:rsidRDefault="009872C3" w:rsidP="009872C3"/>
    <w:p w14:paraId="3B0044A8" w14:textId="77777777" w:rsidR="009872C3" w:rsidRDefault="009872C3" w:rsidP="009872C3">
      <w:pPr>
        <w:rPr>
          <w:b/>
          <w:bCs/>
        </w:rPr>
      </w:pPr>
    </w:p>
    <w:p w14:paraId="7DDADC55" w14:textId="5043AF99" w:rsidR="009872C3" w:rsidRDefault="009872C3" w:rsidP="009872C3">
      <w:pPr>
        <w:rPr>
          <w:b/>
          <w:bCs/>
        </w:rPr>
      </w:pPr>
    </w:p>
    <w:p w14:paraId="4FB47133" w14:textId="47FD034D" w:rsidR="009872C3" w:rsidRDefault="009872C3" w:rsidP="009872C3">
      <w:pPr>
        <w:rPr>
          <w:b/>
          <w:bCs/>
        </w:rPr>
      </w:pPr>
    </w:p>
    <w:p w14:paraId="230675A2" w14:textId="77777777" w:rsidR="009872C3" w:rsidRDefault="009872C3" w:rsidP="009872C3">
      <w:pPr>
        <w:rPr>
          <w:b/>
          <w:bCs/>
        </w:rPr>
      </w:pPr>
    </w:p>
    <w:p w14:paraId="1E565DB9" w14:textId="07D21F46" w:rsidR="009872C3" w:rsidRDefault="009872C3" w:rsidP="009872C3">
      <w:pPr>
        <w:rPr>
          <w:b/>
          <w:bCs/>
        </w:rPr>
      </w:pPr>
      <w:r w:rsidRPr="00E740A5">
        <w:rPr>
          <w:b/>
          <w:bCs/>
        </w:rPr>
        <w:lastRenderedPageBreak/>
        <w:t xml:space="preserve">En </w:t>
      </w:r>
      <w:r>
        <w:rPr>
          <w:b/>
          <w:bCs/>
        </w:rPr>
        <w:t>contáctanos</w:t>
      </w:r>
      <w:r>
        <w:rPr>
          <w:b/>
          <w:bCs/>
        </w:rPr>
        <w:t xml:space="preserve">.html </w:t>
      </w:r>
    </w:p>
    <w:p w14:paraId="6FC13B47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la descripción de lo que encuentras en la página,</w:t>
      </w:r>
    </w:p>
    <w:p w14:paraId="630C0CC6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</w:t>
      </w:r>
      <w:proofErr w:type="spellStart"/>
      <w:r>
        <w:t>keywords</w:t>
      </w:r>
      <w:proofErr w:type="spellEnd"/>
      <w:r>
        <w:t>,</w:t>
      </w:r>
    </w:p>
    <w:p w14:paraId="6052FD0A" w14:textId="77777777" w:rsidR="009872C3" w:rsidRDefault="009872C3" w:rsidP="009872C3">
      <w:r>
        <w:t xml:space="preserve">Meta </w:t>
      </w:r>
      <w:proofErr w:type="spellStart"/>
      <w:r>
        <w:t>name</w:t>
      </w:r>
      <w:proofErr w:type="spellEnd"/>
      <w:r>
        <w:t xml:space="preserve"> con autoría.</w:t>
      </w:r>
    </w:p>
    <w:p w14:paraId="6AC26529" w14:textId="2F771B02" w:rsidR="009872C3" w:rsidRDefault="009D44CE" w:rsidP="009872C3">
      <w:r>
        <w:t>Agregué en</w:t>
      </w:r>
      <w:r w:rsidR="009872C3">
        <w:t xml:space="preserve"> las imágenes la descripción en </w:t>
      </w:r>
      <w:proofErr w:type="spellStart"/>
      <w:r w:rsidR="009872C3">
        <w:t>alt</w:t>
      </w:r>
      <w:proofErr w:type="spellEnd"/>
    </w:p>
    <w:p w14:paraId="2253466B" w14:textId="77777777" w:rsidR="009872C3" w:rsidRDefault="009872C3" w:rsidP="009872C3"/>
    <w:p w14:paraId="5074726B" w14:textId="77777777" w:rsidR="009872C3" w:rsidRDefault="009872C3" w:rsidP="009872C3"/>
    <w:p w14:paraId="5C83C1DD" w14:textId="77777777" w:rsidR="009872C3" w:rsidRDefault="009872C3" w:rsidP="009B3A42"/>
    <w:p w14:paraId="2D2C9CA6" w14:textId="77777777" w:rsidR="009B3A42" w:rsidRDefault="009B3A42" w:rsidP="002A06BE">
      <w:pPr>
        <w:rPr>
          <w:lang w:val="es-CO"/>
        </w:rPr>
      </w:pPr>
    </w:p>
    <w:p w14:paraId="129C1383" w14:textId="08A53F5E" w:rsidR="009B3A42" w:rsidRDefault="009B3A42" w:rsidP="002A06BE">
      <w:pPr>
        <w:rPr>
          <w:lang w:val="es-CO"/>
        </w:rPr>
      </w:pPr>
    </w:p>
    <w:p w14:paraId="467CA428" w14:textId="77777777" w:rsidR="009B3A42" w:rsidRDefault="009B3A42" w:rsidP="002A06BE">
      <w:pPr>
        <w:rPr>
          <w:lang w:val="es-CO"/>
        </w:rPr>
      </w:pPr>
    </w:p>
    <w:p w14:paraId="079F5420" w14:textId="066B00DB" w:rsidR="002A06BE" w:rsidRDefault="002A06BE" w:rsidP="002A06BE">
      <w:pPr>
        <w:rPr>
          <w:lang w:val="es-CO"/>
        </w:rPr>
      </w:pPr>
    </w:p>
    <w:p w14:paraId="520C91FF" w14:textId="77777777" w:rsidR="002A06BE" w:rsidRPr="002A06BE" w:rsidRDefault="002A06BE" w:rsidP="002A06BE">
      <w:pPr>
        <w:rPr>
          <w:lang w:val="es-CO"/>
        </w:rPr>
      </w:pPr>
    </w:p>
    <w:p w14:paraId="3B406020" w14:textId="77777777" w:rsidR="002A06BE" w:rsidRPr="00E740A5" w:rsidRDefault="002A06BE" w:rsidP="002A06BE"/>
    <w:p w14:paraId="25537116" w14:textId="77777777" w:rsidR="002A06BE" w:rsidRPr="00E740A5" w:rsidRDefault="002A06BE" w:rsidP="00E740A5"/>
    <w:p w14:paraId="0C999644" w14:textId="77777777" w:rsidR="00E740A5" w:rsidRDefault="00E740A5" w:rsidP="00E740A5"/>
    <w:p w14:paraId="72885815" w14:textId="77777777" w:rsidR="00E740A5" w:rsidRPr="00E740A5" w:rsidRDefault="00E740A5" w:rsidP="00E740A5">
      <w:pPr>
        <w:rPr>
          <w:b/>
          <w:bCs/>
        </w:rPr>
      </w:pPr>
    </w:p>
    <w:p w14:paraId="7DAC56C4" w14:textId="77777777" w:rsidR="00E740A5" w:rsidRPr="00E740A5" w:rsidRDefault="00E740A5" w:rsidP="00E740A5">
      <w:pPr>
        <w:rPr>
          <w:b/>
          <w:bCs/>
        </w:rPr>
      </w:pPr>
    </w:p>
    <w:p w14:paraId="4236CAAC" w14:textId="77777777" w:rsidR="00E740A5" w:rsidRPr="00E740A5" w:rsidRDefault="00E740A5" w:rsidP="00A80E34">
      <w:pPr>
        <w:rPr>
          <w:lang w:val="es-CO"/>
        </w:rPr>
      </w:pPr>
    </w:p>
    <w:sectPr w:rsidR="00E740A5" w:rsidRPr="00E740A5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4D3F" w14:textId="77777777" w:rsidR="002F7AF2" w:rsidRDefault="002F7AF2" w:rsidP="00650219">
      <w:r>
        <w:separator/>
      </w:r>
    </w:p>
  </w:endnote>
  <w:endnote w:type="continuationSeparator" w:id="0">
    <w:p w14:paraId="4D1A6163" w14:textId="77777777" w:rsidR="002F7AF2" w:rsidRDefault="002F7AF2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9E9A" w14:textId="77777777" w:rsidR="002F7AF2" w:rsidRDefault="002F7AF2" w:rsidP="00650219">
      <w:r>
        <w:separator/>
      </w:r>
    </w:p>
  </w:footnote>
  <w:footnote w:type="continuationSeparator" w:id="0">
    <w:p w14:paraId="0E8D70F9" w14:textId="77777777" w:rsidR="002F7AF2" w:rsidRDefault="002F7AF2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50762286">
    <w:abstractNumId w:val="21"/>
  </w:num>
  <w:num w:numId="2" w16cid:durableId="70665909">
    <w:abstractNumId w:val="12"/>
  </w:num>
  <w:num w:numId="3" w16cid:durableId="1733309162">
    <w:abstractNumId w:val="10"/>
  </w:num>
  <w:num w:numId="4" w16cid:durableId="1748648179">
    <w:abstractNumId w:val="24"/>
  </w:num>
  <w:num w:numId="5" w16cid:durableId="1724672059">
    <w:abstractNumId w:val="13"/>
  </w:num>
  <w:num w:numId="6" w16cid:durableId="1206059929">
    <w:abstractNumId w:val="18"/>
  </w:num>
  <w:num w:numId="7" w16cid:durableId="1648826705">
    <w:abstractNumId w:val="20"/>
  </w:num>
  <w:num w:numId="8" w16cid:durableId="129135421">
    <w:abstractNumId w:val="9"/>
  </w:num>
  <w:num w:numId="9" w16cid:durableId="528252058">
    <w:abstractNumId w:val="7"/>
  </w:num>
  <w:num w:numId="10" w16cid:durableId="904802366">
    <w:abstractNumId w:val="6"/>
  </w:num>
  <w:num w:numId="11" w16cid:durableId="490679733">
    <w:abstractNumId w:val="5"/>
  </w:num>
  <w:num w:numId="12" w16cid:durableId="578566710">
    <w:abstractNumId w:val="4"/>
  </w:num>
  <w:num w:numId="13" w16cid:durableId="531646947">
    <w:abstractNumId w:val="8"/>
  </w:num>
  <w:num w:numId="14" w16cid:durableId="1556967133">
    <w:abstractNumId w:val="3"/>
  </w:num>
  <w:num w:numId="15" w16cid:durableId="298338365">
    <w:abstractNumId w:val="2"/>
  </w:num>
  <w:num w:numId="16" w16cid:durableId="1598364374">
    <w:abstractNumId w:val="1"/>
  </w:num>
  <w:num w:numId="17" w16cid:durableId="469976823">
    <w:abstractNumId w:val="0"/>
  </w:num>
  <w:num w:numId="18" w16cid:durableId="251282556">
    <w:abstractNumId w:val="14"/>
  </w:num>
  <w:num w:numId="19" w16cid:durableId="768044561">
    <w:abstractNumId w:val="16"/>
  </w:num>
  <w:num w:numId="20" w16cid:durableId="1612004940">
    <w:abstractNumId w:val="22"/>
  </w:num>
  <w:num w:numId="21" w16cid:durableId="183597631">
    <w:abstractNumId w:val="19"/>
  </w:num>
  <w:num w:numId="22" w16cid:durableId="1259212863">
    <w:abstractNumId w:val="11"/>
  </w:num>
  <w:num w:numId="23" w16cid:durableId="1850489295">
    <w:abstractNumId w:val="25"/>
  </w:num>
  <w:num w:numId="24" w16cid:durableId="1520895638">
    <w:abstractNumId w:val="15"/>
  </w:num>
  <w:num w:numId="25" w16cid:durableId="159859116">
    <w:abstractNumId w:val="17"/>
  </w:num>
  <w:num w:numId="26" w16cid:durableId="15270653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34"/>
    <w:rsid w:val="00096D7E"/>
    <w:rsid w:val="00244F41"/>
    <w:rsid w:val="0028533C"/>
    <w:rsid w:val="002A06BE"/>
    <w:rsid w:val="002F7AF2"/>
    <w:rsid w:val="00405555"/>
    <w:rsid w:val="004323AE"/>
    <w:rsid w:val="004E108E"/>
    <w:rsid w:val="0059244F"/>
    <w:rsid w:val="00645252"/>
    <w:rsid w:val="006467B4"/>
    <w:rsid w:val="00650219"/>
    <w:rsid w:val="006D3D74"/>
    <w:rsid w:val="0083569A"/>
    <w:rsid w:val="009872C3"/>
    <w:rsid w:val="009B3A42"/>
    <w:rsid w:val="009D44CE"/>
    <w:rsid w:val="00A80E34"/>
    <w:rsid w:val="00A9204E"/>
    <w:rsid w:val="00E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90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s-ES%7bAF3526E8-7BDD-414B-9513-ED0916802581%7d\%7bCE72638B-D171-4939-BD29-A2C9E74AC21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{CE72638B-D171-4939-BD29-A2C9E74AC21F}tf02786999_win32</Template>
  <TotalTime>0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2022-09-22T14:17:00Z</dcterms:created>
  <dcterms:modified xsi:type="dcterms:W3CDTF">2022-09-23T04:39:00Z</dcterms:modified>
</cp:coreProperties>
</file>